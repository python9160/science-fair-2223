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Works Cited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Belwariar, Rachit. "A* Search Algorithm."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30 May 2022, www.geeksforgeeks.org/a-search-algorithm/.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Depth First Search or DFS for a Graph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Sandeep Jain, 26 Dec. 2022, www.geeksforgeeks.org/depth-first-search-or-dfs-for-a-graph/.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GeeksforGeeks, and Divyanshu Mehta. "Dijkstra's Shortest Path Algorithm | Greedy Algo-7." Edited by Pranav Singh Sambyal.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27 Jan. 2023, www.geeksforgeeks.org/dijkstras-shortest-path-algorithm-greedy-algo-7/.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GeeksforGeeks, and Neelam Pandey. "Iterative Deepening Search(IDS) or Iterative Deepening Depth First Search(IDDFS)."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26 July 2022, www.geeksforgeeks.org/iterative-deepening-searchids-iterative-deepening-depth-first-searchiddfs/.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GeeksforGeeks, et al. "Breadth First Search or BFS for a Graph."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19 Jan. 2023, www.geeksforgeeks.org/breadth-first-search-or-bfs-for-a-graph/.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Kumar, Atul. "Bidirectional Search."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www.geeksforgeeks.org/bidirectional-search/.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PratikBasu. "Introduction to Ant Colony Optimization."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Sandeep Jain, 17 May 2020, www.geeksforgeeks.org/introduction-to-ant-colony-optimization/. Accessed 7 Feb. 2023.</w:t>
      </w:r>
    </w:p>
    <w:p>
      <w:pPr>
        <w:pStyle w:val="custom-paragraph"/>
        <w:widowControl w:val="on"/>
        <w:pBdr/>
        <w:spacing w:before="0" w:after="0" w:line="480" w:lineRule="auto"/>
        <w:ind w:left="720" w:right="0"/>
        <w:jc w:val="left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Programiz. "Greedy Algorithm."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Programiz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edited by Ranjit Bhatta, www.programiz.com/dsa/greedy-algorithm. Accessed 7 Feb. 2023.</w:t>
      </w:r>
    </w:p>
    <w:sectPr xmlns:w="http://schemas.openxmlformats.org/wordprocessingml/2006/main" xmlns:r="http://schemas.openxmlformats.org/officeDocument/2006/relationships">
      <w:headerReference w:type="default" r:id="rId2"/>
      <w:footerReference w:type="default" r:id="rId3"/>
      <w:type w:val="nextPage"/>
      <w:pgSz w:w="12240" w:h="15840" w:orient="portrait" w:code="9"/>
      <w:pgMar w:left="1444" w:right="1444" w:header="708" w:top="1444" w:footer="708" w:bottom="1444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Normal"/>
      <w:spacing w:before="0" w:after="200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right"/>
      <w:rPr/>
    </w:pPr>
    <w:r>
      <w:rPr>
        <w:rFonts w:cs="Times New Roman" w:ascii="Times New Roman" w:hAnsi="Times New Roman"/>
        <w:sz w:val="24"/>
        <w:szCs w:val="24"/>
      </w:rPr>
      <w:t xml:space="preserve"> </w:t>
    </w: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1</w:t>
    </w:r>
    <w:r>
      <w:rPr>
        <w:sz w:val="24"/>
        <w:szCs w:val="24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24"/>
        <w:szCs w:val="24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3772569">
    <w:multiLevelType w:val="hybridMultilevel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lowerRoman"/>
      <w:lvlText w:val="%7."/>
      <w:lvlJc w:val="left"/>
      <w:pPr>
        <w:ind w:left="5040" w:hanging="360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2141331">
    <w:multiLevelType w:val="hybridMultilevel"/>
    <w:lvl w:ilvl="0" w:tplc="26420156">
      <w:start w:val="1"/>
      <w:numFmt w:val="decimal"/>
      <w:lvlText w:val="%1."/>
      <w:lvlJc w:val="left"/>
      <w:pPr>
        <w:ind w:left="720" w:hanging="360"/>
      </w:pPr>
    </w:lvl>
    <w:lvl w:ilvl="1" w:tplc="26420156" w:tentative="1">
      <w:start w:val="1"/>
      <w:numFmt w:val="lowerLetter"/>
      <w:lvlText w:val="%2."/>
      <w:lvlJc w:val="left"/>
      <w:pPr>
        <w:ind w:left="1440" w:hanging="360"/>
      </w:pPr>
    </w:lvl>
    <w:lvl w:ilvl="2" w:tplc="26420156" w:tentative="1">
      <w:start w:val="1"/>
      <w:numFmt w:val="lowerRoman"/>
      <w:lvlText w:val="%3."/>
      <w:lvlJc w:val="right"/>
      <w:pPr>
        <w:ind w:left="2160" w:hanging="180"/>
      </w:pPr>
    </w:lvl>
    <w:lvl w:ilvl="3" w:tplc="26420156" w:tentative="1">
      <w:start w:val="1"/>
      <w:numFmt w:val="decimal"/>
      <w:lvlText w:val="%4."/>
      <w:lvlJc w:val="left"/>
      <w:pPr>
        <w:ind w:left="2880" w:hanging="360"/>
      </w:pPr>
    </w:lvl>
    <w:lvl w:ilvl="4" w:tplc="26420156" w:tentative="1">
      <w:start w:val="1"/>
      <w:numFmt w:val="lowerLetter"/>
      <w:lvlText w:val="%5."/>
      <w:lvlJc w:val="left"/>
      <w:pPr>
        <w:ind w:left="3600" w:hanging="360"/>
      </w:pPr>
    </w:lvl>
    <w:lvl w:ilvl="5" w:tplc="26420156" w:tentative="1">
      <w:start w:val="1"/>
      <w:numFmt w:val="lowerRoman"/>
      <w:lvlText w:val="%6."/>
      <w:lvlJc w:val="right"/>
      <w:pPr>
        <w:ind w:left="4320" w:hanging="180"/>
      </w:pPr>
    </w:lvl>
    <w:lvl w:ilvl="6" w:tplc="26420156" w:tentative="1">
      <w:start w:val="1"/>
      <w:numFmt w:val="decimal"/>
      <w:lvlText w:val="%7."/>
      <w:lvlJc w:val="left"/>
      <w:pPr>
        <w:ind w:left="5040" w:hanging="360"/>
      </w:pPr>
    </w:lvl>
    <w:lvl w:ilvl="7" w:tplc="26420156" w:tentative="1">
      <w:start w:val="1"/>
      <w:numFmt w:val="lowerLetter"/>
      <w:lvlText w:val="%8."/>
      <w:lvlJc w:val="left"/>
      <w:pPr>
        <w:ind w:left="5760" w:hanging="360"/>
      </w:pPr>
    </w:lvl>
    <w:lvl w:ilvl="8" w:tplc="264201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41330">
    <w:multiLevelType w:val="hybridMultilevel"/>
    <w:lvl w:ilvl="0" w:tplc="756639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141330">
    <w:abstractNumId w:val="82141330"/>
  </w:num>
  <w:num w:numId="82141331">
    <w:abstractNumId w:val="82141331"/>
  </w:num>
  <w:num w:numId="683772569">
    <w:abstractNumId w:val="683772569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updateFields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FootnotetextCarPHPDOCX" w:customStyle="1">
    <w:name w:val="foot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EndnotetextCarPHPDOCX" w:customStyle="1">
    <w:name w:val="endnote text Car PHPDOCX"/>
    <w:basedOn w:val="DefaultParagraphFontPHPDOCX"/>
    <w:uiPriority w:val="99"/>
    <w:qFormat/>
    <w:rPr>
      <w:rFonts w:ascii="Times New Roman" w:hAnsi="Times New Roman" w:cs="Times New Roman"/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qFormat/>
    <w:rPr>
      <w:rFonts w:ascii="Times New Roman" w:hAnsi="Times New Roman" w:cs="Times New Roman"/>
      <w:vertAlign w:val="superscript"/>
    </w:rPr>
  </w:style>
  <w:style w:type="character" w:styleId="DefaultParagraphFontPHPDOCX" w:customStyle="1">
    <w:name w:val="Default Paragraph Font PHPDOCX"/>
    <w:uiPriority w:val="99"/>
    <w:qFormat/>
    <w:rPr/>
  </w:style>
  <w:style w:type="character" w:styleId="Heading1CarPHPDOCX" w:customStyle="1">
    <w:name w:val="Heading 1 Car PHPDOCX"/>
    <w:basedOn w:val="DefaultParagraphFontPHPDOCX"/>
    <w:uiPriority w:val="99"/>
    <w:qFormat/>
    <w:rPr>
      <w:rFonts w:ascii="Cambria" w:hAnsi="Cambria" w:cs="Cambria"/>
      <w:b/>
      <w:bCs/>
      <w:color w:val="auto"/>
      <w:sz w:val="28"/>
      <w:szCs w:val="28"/>
    </w:rPr>
  </w:style>
  <w:style w:type="character" w:styleId="Heading2CarPHPDOCX" w:customStyle="1">
    <w:name w:val="Heading 2 Car PHPDOCX"/>
    <w:basedOn w:val="DefaultParagraphFontPHPDOCX"/>
    <w:uiPriority w:val="99"/>
    <w:qFormat/>
    <w:rPr>
      <w:rFonts w:ascii="Cambria" w:hAnsi="Cambria" w:cs="Cambria"/>
      <w:b/>
      <w:bCs/>
      <w:color w:val="auto"/>
      <w:sz w:val="26"/>
      <w:szCs w:val="26"/>
    </w:rPr>
  </w:style>
  <w:style w:type="character" w:styleId="Heading3CarPHPDOCX" w:customStyle="1">
    <w:name w:val="Heading 3 Car PHPDOCX"/>
    <w:basedOn w:val="DefaultParagraphFontPHPDOCX"/>
    <w:uiPriority w:val="99"/>
    <w:qFormat/>
    <w:rPr>
      <w:rFonts w:ascii="Cambria" w:hAnsi="Cambria" w:cs="Cambria"/>
      <w:b/>
      <w:bCs/>
      <w:color w:val="auto"/>
    </w:rPr>
  </w:style>
  <w:style w:type="character" w:styleId="Heading4CarPHPDOCX" w:customStyle="1">
    <w:name w:val="Heading 4 Car PHPDOCX"/>
    <w:basedOn w:val="DefaultParagraphFontPHPDOCX"/>
    <w:uiPriority w:val="99"/>
    <w:qFormat/>
    <w:rPr>
      <w:rFonts w:ascii="Cambria" w:hAnsi="Cambria" w:cs="Cambria"/>
      <w:b/>
      <w:bCs/>
      <w:i/>
      <w:iCs/>
      <w:color w:val="auto"/>
    </w:rPr>
  </w:style>
  <w:style w:type="character" w:styleId="Heading5CarPHPDOCX" w:customStyle="1">
    <w:name w:val="Heading 5 Car PHPDOCX"/>
    <w:basedOn w:val="DefaultParagraphFontPHPDOCX"/>
    <w:uiPriority w:val="99"/>
    <w:qFormat/>
    <w:rPr>
      <w:rFonts w:ascii="Cambria" w:hAnsi="Cambria" w:cs="Cambria"/>
      <w:color w:val="auto"/>
    </w:rPr>
  </w:style>
  <w:style w:type="character" w:styleId="Heading6CarPHPDOCX" w:customStyle="1">
    <w:name w:val="Heading 6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Heading7CarPHPDOCX" w:customStyle="1">
    <w:name w:val="Heading 7 Car PHPDOCX"/>
    <w:basedOn w:val="DefaultParagraphFontPHPDOCX"/>
    <w:uiPriority w:val="99"/>
    <w:qFormat/>
    <w:rPr>
      <w:rFonts w:ascii="Cambria" w:hAnsi="Cambria" w:cs="Cambria"/>
      <w:i/>
      <w:iCs/>
      <w:color w:val="auto"/>
    </w:rPr>
  </w:style>
  <w:style w:type="character" w:styleId="TitleCarPHPDOCX" w:customStyle="1">
    <w:name w:val="Title Car PHPDOCX"/>
    <w:basedOn w:val="DefaultParagraphFontPHPDOCX"/>
    <w:uiPriority w:val="99"/>
    <w:qFormat/>
    <w:rPr>
      <w:rFonts w:ascii="Cambria" w:hAnsi="Cambria" w:cs="Cambria"/>
      <w:color w:val="auto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uiPriority w:val="99"/>
    <w:qFormat/>
    <w:rPr>
      <w:rFonts w:ascii="Cambria" w:hAnsi="Cambria" w:cs="Cambria"/>
      <w:i/>
      <w:iCs/>
      <w:color w:val="auto"/>
      <w:spacing w:val="15"/>
      <w:sz w:val="24"/>
      <w:szCs w:val="24"/>
    </w:rPr>
  </w:style>
  <w:style w:type="character" w:styleId="SubtleEmphasisPHPDOCX" w:customStyle="1">
    <w:name w:val="Subtle Emphasis PHPDOCX"/>
    <w:basedOn w:val="DefaultParagraphFontPHPDOCX"/>
    <w:uiPriority w:val="99"/>
    <w:qFormat/>
    <w:rPr>
      <w:rFonts w:ascii="Times New Roman" w:hAnsi="Times New Roman" w:cs="Times New Roman"/>
      <w:i/>
      <w:iCs/>
      <w:color w:val="808080"/>
    </w:rPr>
  </w:style>
  <w:style w:type="character" w:styleId="EmphasisPHPDOCX" w:customStyle="1">
    <w:name w:val="Emphasis PHPDOCX"/>
    <w:basedOn w:val="DefaultParagraphFontPHPDOCX"/>
    <w:uiPriority w:val="99"/>
    <w:qFormat/>
    <w:rPr>
      <w:rFonts w:ascii="Times New Roman" w:hAnsi="Times New Roman" w:cs="Times New Roman"/>
      <w:i/>
      <w:iCs/>
    </w:rPr>
  </w:style>
  <w:style w:type="character" w:styleId="IntenseEmphasisPHPDOCX" w:customStyle="1">
    <w:name w:val="Intense Emphasis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trongPHPDOCX" w:customStyle="1">
    <w:name w:val="Strong PHPDOCX"/>
    <w:basedOn w:val="DefaultParagraphFontPHPDOCX"/>
    <w:uiPriority w:val="99"/>
    <w:qFormat/>
    <w:rPr>
      <w:rFonts w:ascii="Times New Roman" w:hAnsi="Times New Roman" w:cs="Times New Roman"/>
      <w:b/>
      <w:bCs/>
    </w:rPr>
  </w:style>
  <w:style w:type="character" w:styleId="QuoteCarPHPDOCX" w:customStyle="1">
    <w:name w:val="Quote Car PHPDOCX"/>
    <w:basedOn w:val="DefaultParagraphFontPHPDOCX"/>
    <w:uiPriority w:val="99"/>
    <w:qFormat/>
    <w:rPr>
      <w:rFonts w:ascii="Times New Roman" w:hAnsi="Times New Roman" w:cs="Times New Roman"/>
      <w:i/>
      <w:iCs/>
      <w:color w:val="000000"/>
    </w:rPr>
  </w:style>
  <w:style w:type="character" w:styleId="IntenseQuoteCarPHPDOCX" w:customStyle="1">
    <w:name w:val="Intense Quote Car PHPDOCX"/>
    <w:basedOn w:val="DefaultParagraphFontPHPDOCX"/>
    <w:uiPriority w:val="99"/>
    <w:qFormat/>
    <w:rPr>
      <w:rFonts w:ascii="Times New Roman" w:hAnsi="Times New Roman" w:cs="Times New Roman"/>
      <w:b/>
      <w:bCs/>
      <w:i/>
      <w:iCs/>
      <w:color w:val="auto"/>
    </w:rPr>
  </w:style>
  <w:style w:type="character" w:styleId="SubtleReferencePHPDOCX" w:customStyle="1">
    <w:name w:val="Subtle Reference PHPDOCX"/>
    <w:basedOn w:val="DefaultParagraphFontPHPDOCX"/>
    <w:uiPriority w:val="99"/>
    <w:qFormat/>
    <w:rPr>
      <w:rFonts w:ascii="Times New Roman" w:hAnsi="Times New Roman" w:cs="Times New Roman"/>
      <w:smallCaps/>
      <w:color w:val="auto"/>
      <w:u w:val="single"/>
    </w:rPr>
  </w:style>
  <w:style w:type="character" w:styleId="IntenseReferencePHPDOCX" w:customStyle="1">
    <w:name w:val="Intense Reference PHPDOCX"/>
    <w:basedOn w:val="DefaultParagraphFontPHPDOCX"/>
    <w:uiPriority w:val="99"/>
    <w:qFormat/>
    <w:rPr>
      <w:rFonts w:ascii="Times New Roman" w:hAnsi="Times New Roman" w:cs="Times New Roman"/>
      <w:b/>
      <w:bCs/>
      <w:smallCaps/>
      <w:color w:val="auto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99"/>
    <w:qFormat/>
    <w:rPr>
      <w:rFonts w:ascii="Times New Roman" w:hAnsi="Times New Roman" w:cs="Times New Roman"/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uiPriority w:val="99"/>
    <w:qFormat/>
    <w:rPr>
      <w:rFonts w:ascii="Cambria" w:hAnsi="Cambria" w:cs="Cambria"/>
      <w:color w:val="auto"/>
      <w:sz w:val="20"/>
      <w:szCs w:val="20"/>
    </w:rPr>
  </w:style>
  <w:style w:type="character" w:styleId="Heading9CarPHPDOCX" w:customStyle="1">
    <w:name w:val="Heading 9 Car PHPDOCX"/>
    <w:basedOn w:val="DefaultParagraphFontPHPDOCX"/>
    <w:uiPriority w:val="99"/>
    <w:qFormat/>
    <w:rPr>
      <w:rFonts w:ascii="Cambria" w:hAnsi="Cambria" w:cs="Cambria"/>
      <w:i/>
      <w:iCs/>
      <w:color w:val="auto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PHPDOCX" w:customStyle="1">
    <w:name w:val="Heading 1 PHPDOCX"/>
    <w:basedOn w:val="Normal"/>
    <w:next w:val="Normal"/>
    <w:uiPriority w:val="99"/>
    <w:qFormat/>
    <w:pPr>
      <w:keepNext w:val="true"/>
      <w:keepLines/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styleId="Heading2PHPDOCX" w:customStyle="1">
    <w:name w:val="Heading 2 PHPDOCX"/>
    <w:basedOn w:val="Normal"/>
    <w:next w:val="Normal"/>
    <w:uiPriority w:val="99"/>
    <w:qFormat/>
    <w:pPr>
      <w:keepNext w:val="true"/>
      <w:keepLines/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styleId="Heading3PHPDOCX" w:customStyle="1">
    <w:name w:val="Heading 3 PHPDOCX"/>
    <w:basedOn w:val="Normal"/>
    <w:next w:val="Normal"/>
    <w:uiPriority w:val="99"/>
    <w:qFormat/>
    <w:pPr>
      <w:keepNext w:val="true"/>
      <w:keepLines/>
      <w:spacing w:before="200" w:after="0"/>
      <w:outlineLvl w:val="2"/>
    </w:pPr>
    <w:rPr>
      <w:rFonts w:ascii="Cambria" w:hAnsi="Cambria" w:cs="Cambria"/>
      <w:b/>
      <w:bCs/>
    </w:rPr>
  </w:style>
  <w:style w:type="paragraph" w:styleId="Heading4PHPDOCX" w:customStyle="1">
    <w:name w:val="Heading 4 PHPDOCX"/>
    <w:basedOn w:val="Normal"/>
    <w:next w:val="Normal"/>
    <w:uiPriority w:val="99"/>
    <w:qFormat/>
    <w:pPr>
      <w:keepNext w:val="true"/>
      <w:keepLines/>
      <w:spacing w:before="200" w:after="0"/>
      <w:outlineLvl w:val="3"/>
    </w:pPr>
    <w:rPr>
      <w:rFonts w:ascii="Cambria" w:hAnsi="Cambria" w:cs="Cambria"/>
      <w:b/>
      <w:bCs/>
      <w:i/>
      <w:iCs/>
    </w:rPr>
  </w:style>
  <w:style w:type="paragraph" w:styleId="Heading5PHPDOCX" w:customStyle="1">
    <w:name w:val="Heading 5 PHPDOCX"/>
    <w:basedOn w:val="Normal"/>
    <w:next w:val="Normal"/>
    <w:uiPriority w:val="99"/>
    <w:qFormat/>
    <w:pPr>
      <w:keepNext w:val="true"/>
      <w:keepLines/>
      <w:spacing w:before="200" w:after="0"/>
      <w:outlineLvl w:val="4"/>
    </w:pPr>
    <w:rPr>
      <w:rFonts w:ascii="Cambria" w:hAnsi="Cambria" w:cs="Cambria"/>
    </w:rPr>
  </w:style>
  <w:style w:type="paragraph" w:styleId="Heading6PHPDOCX" w:customStyle="1">
    <w:name w:val="Heading 6 PHPDOCX"/>
    <w:basedOn w:val="Normal"/>
    <w:next w:val="Normal"/>
    <w:uiPriority w:val="99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</w:rPr>
  </w:style>
  <w:style w:type="paragraph" w:styleId="Heading7PHPDOCX" w:customStyle="1">
    <w:name w:val="Heading 7 PHPDOCX"/>
    <w:basedOn w:val="Normal"/>
    <w:next w:val="Normal"/>
    <w:uiPriority w:val="99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</w:rPr>
  </w:style>
  <w:style w:type="paragraph" w:styleId="Heading8PHPDOCX" w:customStyle="1">
    <w:name w:val="Heading 8 PHPDOCX"/>
    <w:basedOn w:val="Normal"/>
    <w:next w:val="Normal"/>
    <w:uiPriority w:val="99"/>
    <w:qFormat/>
    <w:pPr>
      <w:keepNext w:val="true"/>
      <w:keepLines/>
      <w:spacing w:before="200" w:after="0"/>
      <w:outlineLvl w:val="7"/>
    </w:pPr>
    <w:rPr>
      <w:rFonts w:ascii="Cambria" w:hAnsi="Cambria" w:cs="Cambria"/>
      <w:sz w:val="20"/>
      <w:szCs w:val="20"/>
    </w:rPr>
  </w:style>
  <w:style w:type="paragraph" w:styleId="Heading9PHPDOCX" w:customStyle="1">
    <w:name w:val="Heading 9 PHPDOCX"/>
    <w:basedOn w:val="Normal"/>
    <w:next w:val="Normal"/>
    <w:uiPriority w:val="99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sz w:val="20"/>
      <w:szCs w:val="20"/>
    </w:rPr>
  </w:style>
  <w:style w:type="paragraph" w:styleId="FootnotetextPHPDOCX" w:customStyle="1">
    <w:name w:val="foot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uiPriority w:val="99"/>
    <w:qFormat/>
    <w:pPr>
      <w:spacing w:lineRule="auto" w:line="240" w:before="0" w:after="0"/>
    </w:pPr>
    <w:rPr>
      <w:sz w:val="20"/>
      <w:szCs w:val="20"/>
    </w:rPr>
  </w:style>
  <w:style w:type="paragraph" w:styleId="TitlePHPDOCX" w:customStyle="1">
    <w:name w:val="Title PHPDOCX"/>
    <w:basedOn w:val="Normal"/>
    <w:next w:val="Normal"/>
    <w:uiPriority w:val="99"/>
    <w:qFormat/>
    <w:pPr>
      <w:pBdr>
        <w:bottom w:val="single" w:sz="8" w:space="4" w:color="000000"/>
      </w:pBdr>
      <w:spacing w:lineRule="auto" w:line="240" w:before="0" w:after="300"/>
    </w:pPr>
    <w:rPr>
      <w:rFonts w:ascii="Cambria" w:hAnsi="Cambria" w:cs="Cambria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uiPriority w:val="99"/>
    <w:qFormat/>
    <w:pPr/>
    <w:rPr>
      <w:rFonts w:ascii="Cambria" w:hAnsi="Cambria" w:cs="Cambria"/>
      <w:i/>
      <w:iCs/>
      <w:spacing w:val="15"/>
      <w:sz w:val="24"/>
      <w:szCs w:val="24"/>
    </w:rPr>
  </w:style>
  <w:style w:type="paragraph" w:styleId="QuotePHPDOCX" w:customStyle="1">
    <w:name w:val="Quote PHPDOCX"/>
    <w:basedOn w:val="Normal"/>
    <w:next w:val="Normal"/>
    <w:uiPriority w:val="99"/>
    <w:qFormat/>
    <w:pPr/>
    <w:rPr>
      <w:i/>
      <w:iCs/>
      <w:color w:val="000000"/>
    </w:rPr>
  </w:style>
  <w:style w:type="paragraph" w:styleId="IntenseQuotePHPDOCX" w:customStyle="1">
    <w:name w:val="Intense Quote PHPDOCX"/>
    <w:basedOn w:val="Normal"/>
    <w:next w:val="Normal"/>
    <w:uiPriority w:val="99"/>
    <w:qFormat/>
    <w:pPr>
      <w:pBdr>
        <w:bottom w:val="single" w:sz="4" w:space="4" w:color="000000"/>
      </w:pBdr>
      <w:spacing w:before="200" w:after="280"/>
      <w:ind w:left="936" w:right="936" w:hanging="0"/>
    </w:pPr>
    <w:rPr>
      <w:b/>
      <w:bCs/>
      <w:i/>
      <w:iCs/>
    </w:rPr>
  </w:style>
  <w:style w:type="paragraph" w:styleId="ListParagraphPHPDOCX" w:customStyle="1">
    <w:name w:val="List Paragraph PHPDOCX"/>
    <w:basedOn w:val="Normal"/>
    <w:uiPriority w:val="99"/>
    <w:qFormat/>
    <w:pPr>
      <w:ind w:left="720" w:hanging="0"/>
    </w:pPr>
    <w:rPr/>
  </w:style>
  <w:style w:type="paragraph" w:styleId="NoSpacingPHPDOCX" w:customStyle="1">
    <w:name w:val="No Spacing PHPDOCX"/>
    <w:uiPriority w:val="99"/>
    <w:qFormat/>
    <w:pPr>
      <w:widowControl/>
      <w:bidi w:val="0"/>
      <w:jc w:val="left"/>
    </w:pPr>
    <w:rPr>
      <w:rFonts w:ascii="Calibri" w:hAnsi="Calibri" w:eastAsia="" w:cs="Calibri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xmlns:w="http://schemas.openxmlformats.org/wordprocessingml/2006/main" w:type="paragraph" w:styleId="custom-paragraph">
    <w:name w:val="custom-paragraph"/>
    <w:link w:val="custom-paragraphCar"/>
    <w:uiPriority w:val="99"/>
    <w:semiHidden/>
    <w:unhideWhenUsed/>
    <w:rsid w:val="006E0FDA"/>
    <w:pPr>
      <w:ind w:left="1000" w:hanging="750"/>
    </w:pPr>
    <w:rPr/>
  </w:style>
  <w:style xmlns:w="http://schemas.openxmlformats.org/wordprocessingml/2006/main" w:type="character" w:customStyle="1" w:styleId="custom-paragraphCar">
    <w:name w:val="custom-paragraphCar"/>
    <w:link w:val="custom-paragraph"/>
    <w:uiPriority w:val="99"/>
    <w:semiHidden/>
    <w:unhideWhenUsed/>
    <w:rsid w:val="006E0FDA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208566178" Type="http://schemas.openxmlformats.org/officeDocument/2006/relationships/numbering" Target="numbering.xml"/><Relationship Id="rId712930572" Type="http://schemas.openxmlformats.org/officeDocument/2006/relationships/footnotes" Target="footnotes.xml"/><Relationship Id="rId554803524" Type="http://schemas.openxmlformats.org/officeDocument/2006/relationships/endnotes" Target="endnotes.xml"/><Relationship Id="rId709464082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65</TotalTime>
  <Application>LibreOffice/6.0.7.3$Linux_X86_64 LibreOffice_project/00m0$Build-3</Application>
  <Pages>1</Pages>
  <Words>3</Words>
  <Characters>22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</dc:creator>
  <dc:description/>
  <cp:lastModifiedBy/>
  <cp:revision>19</cp:revision>
  <dcterms:created xsi:type="dcterms:W3CDTF">2012-01-10T09:29:00Z</dcterms:created>
  <dcterms:modified xsi:type="dcterms:W3CDTF">2020-01-24T14:26:38Z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17174351" name="creator">
    <vt:lpwstr>Soumyadeep D</vt:lpwstr>
  </property>
</Properties>
</file>